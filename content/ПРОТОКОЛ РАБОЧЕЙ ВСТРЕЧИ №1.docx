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0838" w14:textId="71D51EC3" w:rsidR="00A9204E" w:rsidRDefault="00F74F9A" w:rsidP="00F7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РАБОЧЕЙ ВСТРЕЧИ</w:t>
      </w:r>
      <w:r w:rsidR="00D707AF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</w:p>
    <w:p w14:paraId="35F7DFCE" w14:textId="46CCAD3C" w:rsidR="00F74F9A" w:rsidRPr="00F74F9A" w:rsidRDefault="00F74F9A" w:rsidP="00F74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выявлению и уточнению технических требований разрабатываемого ПО </w:t>
      </w:r>
      <w:r w:rsidRPr="00F74F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57C8">
        <w:rPr>
          <w:rFonts w:ascii="Times New Roman" w:hAnsi="Times New Roman" w:cs="Times New Roman"/>
          <w:sz w:val="28"/>
          <w:szCs w:val="28"/>
        </w:rPr>
        <w:t>истема мониторинга академической успеваемости</w:t>
      </w:r>
      <w:r w:rsidRPr="00F74F9A">
        <w:rPr>
          <w:rFonts w:ascii="Times New Roman" w:hAnsi="Times New Roman" w:cs="Times New Roman"/>
          <w:sz w:val="28"/>
          <w:szCs w:val="28"/>
        </w:rPr>
        <w:t xml:space="preserve"> </w:t>
      </w:r>
      <w:r w:rsidR="00D707A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Studaq</w:t>
      </w:r>
      <w:r w:rsidR="00D707AF">
        <w:rPr>
          <w:rFonts w:ascii="Times New Roman" w:hAnsi="Times New Roman" w:cs="Times New Roman"/>
          <w:sz w:val="28"/>
          <w:szCs w:val="28"/>
        </w:rPr>
        <w:t>»</w:t>
      </w:r>
      <w:r w:rsidRPr="00F74F9A">
        <w:rPr>
          <w:rFonts w:ascii="Times New Roman" w:hAnsi="Times New Roman" w:cs="Times New Roman"/>
          <w:sz w:val="28"/>
          <w:szCs w:val="28"/>
        </w:rPr>
        <w:t>”</w:t>
      </w:r>
    </w:p>
    <w:p w14:paraId="226D4475" w14:textId="77777777" w:rsidR="00F74F9A" w:rsidRPr="00D707AF" w:rsidRDefault="00F74F9A" w:rsidP="00F74F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46099" w14:textId="77777777" w:rsidR="00F74F9A" w:rsidRDefault="00F74F9A" w:rsidP="00F74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21.10.2025</w:t>
      </w:r>
    </w:p>
    <w:p w14:paraId="60DFE280" w14:textId="6B7F733A" w:rsidR="00F74F9A" w:rsidRDefault="00F74F9A" w:rsidP="00F74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Покровский бульвар 11, стр. 1</w:t>
      </w:r>
    </w:p>
    <w:p w14:paraId="1464D442" w14:textId="77777777" w:rsidR="00F74F9A" w:rsidRDefault="00F74F9A" w:rsidP="00F74F9A">
      <w:pPr>
        <w:rPr>
          <w:rFonts w:ascii="Times New Roman" w:hAnsi="Times New Roman" w:cs="Times New Roman"/>
          <w:sz w:val="28"/>
          <w:szCs w:val="28"/>
        </w:rPr>
      </w:pPr>
    </w:p>
    <w:p w14:paraId="6F56E12F" w14:textId="79C6F13F" w:rsidR="00F74F9A" w:rsidRDefault="00F74F9A" w:rsidP="00F74F9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В рамках выявления и уточнения технических требований для начала и последующей разработки ПО </w:t>
      </w:r>
      <w:r w:rsidRPr="00F74F9A">
        <w:rPr>
          <w:rFonts w:ascii="Times New Roman" w:hAnsi="Times New Roman" w:cs="Times New Roman"/>
          <w:i/>
          <w:iCs/>
          <w:sz w:val="24"/>
          <w:szCs w:val="24"/>
        </w:rPr>
        <w:t>“Система мониторинга академической успеваемости ‘</w:t>
      </w:r>
      <w:r w:rsidRPr="00F74F9A">
        <w:rPr>
          <w:rFonts w:ascii="Times New Roman" w:hAnsi="Times New Roman" w:cs="Times New Roman"/>
          <w:i/>
          <w:iCs/>
          <w:sz w:val="24"/>
          <w:szCs w:val="24"/>
          <w:lang w:val="en-US"/>
        </w:rPr>
        <w:t>Studaq</w:t>
      </w:r>
      <w:r w:rsidRPr="00F74F9A">
        <w:rPr>
          <w:rFonts w:ascii="Times New Roman" w:hAnsi="Times New Roman" w:cs="Times New Roman"/>
          <w:i/>
          <w:iCs/>
          <w:sz w:val="24"/>
          <w:szCs w:val="24"/>
        </w:rPr>
        <w:t>’”</w:t>
      </w:r>
      <w:r>
        <w:rPr>
          <w:rFonts w:ascii="Times New Roman" w:hAnsi="Times New Roman" w:cs="Times New Roman"/>
          <w:i/>
          <w:iCs/>
          <w:sz w:val="24"/>
          <w:szCs w:val="24"/>
        </w:rPr>
        <w:t>(далее - ПО)</w:t>
      </w:r>
      <w:r w:rsidR="00D707AF">
        <w:rPr>
          <w:rFonts w:ascii="Times New Roman" w:hAnsi="Times New Roman" w:cs="Times New Roman"/>
          <w:i/>
          <w:iCs/>
          <w:sz w:val="24"/>
          <w:szCs w:val="24"/>
        </w:rPr>
        <w:t xml:space="preserve"> была проведена запротоколированная настоящим Протоколом рабочая встреча с представителем (-ми) команды—заказчика.</w:t>
      </w:r>
    </w:p>
    <w:p w14:paraId="71DA98BE" w14:textId="77777777" w:rsidR="00D707AF" w:rsidRDefault="00D707AF" w:rsidP="00F74F9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F67DDB" w14:textId="476DDC72" w:rsidR="00D707AF" w:rsidRDefault="00D707AF" w:rsidP="00F74F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Присутствовали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665213" w14:textId="2D7139F8" w:rsidR="00D707AF" w:rsidRDefault="00D707AF" w:rsidP="00D707AF">
      <w:pPr>
        <w:pStyle w:val="afff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ФИО 1 КОМАНДА</w:t>
      </w:r>
    </w:p>
    <w:p w14:paraId="61BC0501" w14:textId="53A44CF7" w:rsidR="00D707AF" w:rsidRDefault="00D707AF" w:rsidP="00D707AF">
      <w:pPr>
        <w:pStyle w:val="afff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ФИО 2 КОМАНДА</w:t>
      </w:r>
    </w:p>
    <w:p w14:paraId="578613D8" w14:textId="7C2311B6" w:rsidR="00D707AF" w:rsidRDefault="00D707AF" w:rsidP="00D707AF">
      <w:pPr>
        <w:pStyle w:val="afff7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ФИО 3 КОМАНДА</w:t>
      </w:r>
    </w:p>
    <w:p w14:paraId="296211B3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48C2D" w14:textId="585EC8FF" w:rsidR="00D707AF" w:rsidRDefault="00D707AF" w:rsidP="00D707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процессе встречи были обсуждены следующие вопросы</w:t>
      </w:r>
      <w:r w:rsidRPr="00D707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C24818" w14:textId="2B4761D3" w:rsidR="00D707AF" w:rsidRPr="00D707AF" w:rsidRDefault="00D707AF" w:rsidP="00D707AF">
      <w:pPr>
        <w:pStyle w:val="afff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 1</w:t>
      </w:r>
    </w:p>
    <w:p w14:paraId="1BB4CE84" w14:textId="671414F1" w:rsidR="00D707AF" w:rsidRPr="00D707AF" w:rsidRDefault="00D707AF" w:rsidP="00D707AF">
      <w:pPr>
        <w:pStyle w:val="afff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 2</w:t>
      </w:r>
    </w:p>
    <w:p w14:paraId="72F3E500" w14:textId="44646DAF" w:rsidR="00D707AF" w:rsidRPr="00D707AF" w:rsidRDefault="00D707AF" w:rsidP="00D707AF">
      <w:pPr>
        <w:pStyle w:val="afff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Вопрос 3</w:t>
      </w:r>
    </w:p>
    <w:p w14:paraId="6EBB3874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5FC0BAE7" w14:textId="064BB14B" w:rsidR="00D707AF" w:rsidRDefault="00D707AF" w:rsidP="00D707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процессе обсуждения были приняты решения</w:t>
      </w:r>
      <w:r w:rsidRPr="00D707A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17920AE" w14:textId="16CD0917" w:rsidR="00D707AF" w:rsidRPr="00D707AF" w:rsidRDefault="00D707AF" w:rsidP="00D707AF">
      <w:pPr>
        <w:pStyle w:val="afff7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 1</w:t>
      </w:r>
    </w:p>
    <w:p w14:paraId="554B667A" w14:textId="3D1C9AF3" w:rsidR="00D707AF" w:rsidRPr="00D707AF" w:rsidRDefault="00D707AF" w:rsidP="00D707AF">
      <w:pPr>
        <w:pStyle w:val="afff7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 2</w:t>
      </w:r>
    </w:p>
    <w:p w14:paraId="4AC013DF" w14:textId="2307B5F7" w:rsidR="00D707AF" w:rsidRPr="00D707AF" w:rsidRDefault="00D707AF" w:rsidP="00D707AF">
      <w:pPr>
        <w:pStyle w:val="afff7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 3</w:t>
      </w:r>
    </w:p>
    <w:p w14:paraId="1EFB8161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0536EC7D" w14:textId="51973F5D" w:rsidR="00D707AF" w:rsidRDefault="00D707AF" w:rsidP="00D707A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Вопросы по документу отсутствуют</w:t>
      </w:r>
    </w:p>
    <w:p w14:paraId="2A047043" w14:textId="77777777" w:rsidR="00D707AF" w:rsidRDefault="00D707AF" w:rsidP="00D70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C9FA1" w14:textId="0CFF82A1" w:rsidR="00D707AF" w:rsidRDefault="00D707AF" w:rsidP="00D707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Присутствовавшие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C5C882" w14:textId="77777777" w:rsidR="00D707AF" w:rsidRDefault="00D707AF" w:rsidP="00D707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5244D5" w14:textId="139B9C65" w:rsidR="00D707AF" w:rsidRDefault="00D707AF" w:rsidP="00D707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21.10.2025</w:t>
      </w:r>
    </w:p>
    <w:p w14:paraId="400E6BA6" w14:textId="0F0831E4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1 /_______________/</w:t>
      </w:r>
    </w:p>
    <w:p w14:paraId="2CC517DB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03C3EC5B" w14:textId="5E63A255" w:rsidR="00D707AF" w:rsidRP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/_______________/</w:t>
      </w:r>
    </w:p>
    <w:p w14:paraId="3E6D5789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0AC88AEC" w14:textId="4AC81AC8" w:rsidR="00D707AF" w:rsidRP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/_______________/</w:t>
      </w:r>
    </w:p>
    <w:p w14:paraId="644CAC58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5CD7EB3A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04A7519B" w14:textId="51A90955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заполнен в единственном экземпляре и хранится в единственном экземпляре у представителя команды-исполнителя.</w:t>
      </w:r>
    </w:p>
    <w:p w14:paraId="17FCA094" w14:textId="77777777" w:rsid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</w:p>
    <w:p w14:paraId="5637721B" w14:textId="70E0088A" w:rsidR="00D707AF" w:rsidRPr="00D707AF" w:rsidRDefault="00D707AF" w:rsidP="00D7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 за хранение ФИО</w:t>
      </w:r>
      <w:r>
        <w:rPr>
          <w:rFonts w:ascii="Times New Roman" w:hAnsi="Times New Roman" w:cs="Times New Roman"/>
          <w:sz w:val="24"/>
          <w:szCs w:val="24"/>
        </w:rPr>
        <w:t xml:space="preserve"> /_______________/</w:t>
      </w:r>
    </w:p>
    <w:sectPr w:rsidR="00D707AF" w:rsidRPr="00D707A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FD17E" w14:textId="77777777" w:rsidR="00AD0B23" w:rsidRDefault="00AD0B23" w:rsidP="0097326C">
      <w:r>
        <w:separator/>
      </w:r>
    </w:p>
  </w:endnote>
  <w:endnote w:type="continuationSeparator" w:id="0">
    <w:p w14:paraId="160BB7C9" w14:textId="77777777" w:rsidR="00AD0B23" w:rsidRDefault="00AD0B23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DF832" w14:textId="77777777" w:rsidR="00AD0B23" w:rsidRDefault="00AD0B23" w:rsidP="0097326C">
      <w:r>
        <w:separator/>
      </w:r>
    </w:p>
  </w:footnote>
  <w:footnote w:type="continuationSeparator" w:id="0">
    <w:p w14:paraId="518CDE23" w14:textId="77777777" w:rsidR="00AD0B23" w:rsidRDefault="00AD0B23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4C083F"/>
    <w:multiLevelType w:val="hybridMultilevel"/>
    <w:tmpl w:val="36CA60E2"/>
    <w:lvl w:ilvl="0" w:tplc="5D2CFA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DB31202"/>
    <w:multiLevelType w:val="hybridMultilevel"/>
    <w:tmpl w:val="36A27582"/>
    <w:lvl w:ilvl="0" w:tplc="5D2CFA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2495825"/>
    <w:multiLevelType w:val="hybridMultilevel"/>
    <w:tmpl w:val="7B1436C2"/>
    <w:lvl w:ilvl="0" w:tplc="5D2CFA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F55C97"/>
    <w:multiLevelType w:val="hybridMultilevel"/>
    <w:tmpl w:val="A720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50808770">
    <w:abstractNumId w:val="24"/>
  </w:num>
  <w:num w:numId="2" w16cid:durableId="504247694">
    <w:abstractNumId w:val="12"/>
  </w:num>
  <w:num w:numId="3" w16cid:durableId="275217495">
    <w:abstractNumId w:val="10"/>
  </w:num>
  <w:num w:numId="4" w16cid:durableId="1078871209">
    <w:abstractNumId w:val="27"/>
  </w:num>
  <w:num w:numId="5" w16cid:durableId="1521356034">
    <w:abstractNumId w:val="14"/>
  </w:num>
  <w:num w:numId="6" w16cid:durableId="664943650">
    <w:abstractNumId w:val="20"/>
  </w:num>
  <w:num w:numId="7" w16cid:durableId="1324237608">
    <w:abstractNumId w:val="22"/>
  </w:num>
  <w:num w:numId="8" w16cid:durableId="1962297120">
    <w:abstractNumId w:val="9"/>
  </w:num>
  <w:num w:numId="9" w16cid:durableId="1257639120">
    <w:abstractNumId w:val="7"/>
  </w:num>
  <w:num w:numId="10" w16cid:durableId="1208295654">
    <w:abstractNumId w:val="6"/>
  </w:num>
  <w:num w:numId="11" w16cid:durableId="853110497">
    <w:abstractNumId w:val="5"/>
  </w:num>
  <w:num w:numId="12" w16cid:durableId="244803008">
    <w:abstractNumId w:val="4"/>
  </w:num>
  <w:num w:numId="13" w16cid:durableId="1826622433">
    <w:abstractNumId w:val="8"/>
  </w:num>
  <w:num w:numId="14" w16cid:durableId="1335373368">
    <w:abstractNumId w:val="3"/>
  </w:num>
  <w:num w:numId="15" w16cid:durableId="1066536886">
    <w:abstractNumId w:val="2"/>
  </w:num>
  <w:num w:numId="16" w16cid:durableId="1853033547">
    <w:abstractNumId w:val="1"/>
  </w:num>
  <w:num w:numId="17" w16cid:durableId="1938439267">
    <w:abstractNumId w:val="0"/>
  </w:num>
  <w:num w:numId="18" w16cid:durableId="1271817253">
    <w:abstractNumId w:val="18"/>
  </w:num>
  <w:num w:numId="19" w16cid:durableId="777336615">
    <w:abstractNumId w:val="19"/>
  </w:num>
  <w:num w:numId="20" w16cid:durableId="1265653891">
    <w:abstractNumId w:val="25"/>
  </w:num>
  <w:num w:numId="21" w16cid:durableId="144517420">
    <w:abstractNumId w:val="21"/>
  </w:num>
  <w:num w:numId="22" w16cid:durableId="961377826">
    <w:abstractNumId w:val="11"/>
  </w:num>
  <w:num w:numId="23" w16cid:durableId="189074442">
    <w:abstractNumId w:val="29"/>
  </w:num>
  <w:num w:numId="24" w16cid:durableId="620497788">
    <w:abstractNumId w:val="16"/>
  </w:num>
  <w:num w:numId="25" w16cid:durableId="745882143">
    <w:abstractNumId w:val="13"/>
  </w:num>
  <w:num w:numId="26" w16cid:durableId="319432300">
    <w:abstractNumId w:val="15"/>
  </w:num>
  <w:num w:numId="27" w16cid:durableId="562763216">
    <w:abstractNumId w:val="28"/>
  </w:num>
  <w:num w:numId="28" w16cid:durableId="1108088867">
    <w:abstractNumId w:val="26"/>
  </w:num>
  <w:num w:numId="29" w16cid:durableId="591742662">
    <w:abstractNumId w:val="23"/>
  </w:num>
  <w:num w:numId="30" w16cid:durableId="16569542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9A"/>
    <w:rsid w:val="00064933"/>
    <w:rsid w:val="002B5086"/>
    <w:rsid w:val="004745E2"/>
    <w:rsid w:val="004E108E"/>
    <w:rsid w:val="00645252"/>
    <w:rsid w:val="006D3D74"/>
    <w:rsid w:val="0083569A"/>
    <w:rsid w:val="00972D90"/>
    <w:rsid w:val="0097326C"/>
    <w:rsid w:val="00A9204E"/>
    <w:rsid w:val="00AD0B23"/>
    <w:rsid w:val="00D707AF"/>
    <w:rsid w:val="00EC3537"/>
    <w:rsid w:val="00EF7E9A"/>
    <w:rsid w:val="00F7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295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\AppData\Local\Microsoft\Office\16.0\DTS\ru-RU%7bF80DB689-21A7-4C9A-805D-BA186D2F95DA%7d\%7bDEA01D04-65EF-4C69-A98D-3DA42F0B6C7B%7dTF2de6fc23-48e8-448b-960e-1bdc6e9248abf716d340_win32-bd955118068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{DEA01D04-65EF-4C69-A98D-3DA42F0B6C7B}TF2de6fc23-48e8-448b-960e-1bdc6e9248abf716d340_win32-bd955118068d.dotx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2025-10-19T01:33:00Z</dcterms:created>
  <dcterms:modified xsi:type="dcterms:W3CDTF">2025-10-19T01:53:00Z</dcterms:modified>
</cp:coreProperties>
</file>