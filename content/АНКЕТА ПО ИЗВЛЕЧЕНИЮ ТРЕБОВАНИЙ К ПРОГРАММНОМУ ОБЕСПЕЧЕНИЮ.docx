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475B" w14:textId="2C0631BB" w:rsidR="007257C8" w:rsidRDefault="007257C8" w:rsidP="007257C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57C8">
        <w:rPr>
          <w:rFonts w:ascii="Times New Roman" w:hAnsi="Times New Roman" w:cs="Times New Roman"/>
          <w:sz w:val="28"/>
          <w:szCs w:val="28"/>
        </w:rPr>
        <w:t>АНКЕТА ПО ИЗВЛЕЧЕНИЮ ТРЕБОВАНИЙ К ПРОГРАММНОМУ ОБЕСПЕЧЕНИЮ</w:t>
      </w:r>
      <w:r w:rsidRPr="00725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257C8">
        <w:rPr>
          <w:rFonts w:ascii="Times New Roman" w:hAnsi="Times New Roman" w:cs="Times New Roman"/>
          <w:sz w:val="28"/>
          <w:szCs w:val="28"/>
        </w:rPr>
        <w:t>1</w:t>
      </w:r>
    </w:p>
    <w:p w14:paraId="3A32D01B" w14:textId="66DED415" w:rsidR="007257C8" w:rsidRPr="007257C8" w:rsidRDefault="007257C8" w:rsidP="007257C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57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Studaq</w:t>
      </w:r>
      <w:r w:rsidRPr="007257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7257C8">
        <w:rPr>
          <w:rFonts w:ascii="Times New Roman" w:hAnsi="Times New Roman" w:cs="Times New Roman"/>
          <w:sz w:val="28"/>
          <w:szCs w:val="28"/>
        </w:rPr>
        <w:t>истема мониторинга академической успеваемости</w:t>
      </w:r>
    </w:p>
    <w:p w14:paraId="743D8B9B" w14:textId="77777777" w:rsidR="007257C8" w:rsidRPr="007257C8" w:rsidRDefault="007257C8" w:rsidP="00725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040E7" w14:textId="7A430B13" w:rsidR="007257C8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Дата: 19.10.2025</w:t>
      </w:r>
    </w:p>
    <w:p w14:paraId="4035AF94" w14:textId="77777777" w:rsidR="007257C8" w:rsidRPr="007257C8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948C80" w14:textId="6693E4BC" w:rsidR="007257C8" w:rsidRPr="007257C8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Составители: Ермошкин А</w:t>
      </w:r>
      <w:r>
        <w:rPr>
          <w:rFonts w:ascii="Times New Roman" w:hAnsi="Times New Roman" w:cs="Times New Roman"/>
          <w:sz w:val="24"/>
          <w:szCs w:val="24"/>
        </w:rPr>
        <w:t>. Д.</w:t>
      </w:r>
      <w:r w:rsidRPr="007257C8">
        <w:rPr>
          <w:rFonts w:ascii="Times New Roman" w:hAnsi="Times New Roman" w:cs="Times New Roman"/>
          <w:sz w:val="24"/>
          <w:szCs w:val="24"/>
        </w:rPr>
        <w:t>,</w:t>
      </w:r>
    </w:p>
    <w:p w14:paraId="6DD33E13" w14:textId="1E79076A" w:rsidR="007257C8" w:rsidRPr="007257C8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 xml:space="preserve">Кудрявцев </w:t>
      </w:r>
      <w:r>
        <w:rPr>
          <w:rFonts w:ascii="Times New Roman" w:hAnsi="Times New Roman" w:cs="Times New Roman"/>
          <w:sz w:val="24"/>
          <w:szCs w:val="24"/>
        </w:rPr>
        <w:t>Г. А.</w:t>
      </w:r>
      <w:r w:rsidRPr="007257C8">
        <w:rPr>
          <w:rFonts w:ascii="Times New Roman" w:hAnsi="Times New Roman" w:cs="Times New Roman"/>
          <w:sz w:val="24"/>
          <w:szCs w:val="24"/>
        </w:rPr>
        <w:t>,</w:t>
      </w:r>
    </w:p>
    <w:p w14:paraId="6946E673" w14:textId="3514681C" w:rsidR="007257C8" w:rsidRPr="007257C8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 xml:space="preserve">Осина </w:t>
      </w:r>
      <w:r>
        <w:rPr>
          <w:rFonts w:ascii="Times New Roman" w:hAnsi="Times New Roman" w:cs="Times New Roman"/>
          <w:sz w:val="24"/>
          <w:szCs w:val="24"/>
        </w:rPr>
        <w:t>Д. Е.</w:t>
      </w:r>
      <w:r w:rsidRPr="007257C8">
        <w:rPr>
          <w:rFonts w:ascii="Times New Roman" w:hAnsi="Times New Roman" w:cs="Times New Roman"/>
          <w:sz w:val="24"/>
          <w:szCs w:val="24"/>
        </w:rPr>
        <w:t>,</w:t>
      </w:r>
    </w:p>
    <w:p w14:paraId="368ABF85" w14:textId="1EAB65DF" w:rsidR="007257C8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 xml:space="preserve">Рябочкина </w:t>
      </w:r>
      <w:r>
        <w:rPr>
          <w:rFonts w:ascii="Times New Roman" w:hAnsi="Times New Roman" w:cs="Times New Roman"/>
          <w:sz w:val="24"/>
          <w:szCs w:val="24"/>
        </w:rPr>
        <w:t>А. М.</w:t>
      </w:r>
    </w:p>
    <w:p w14:paraId="26242B5E" w14:textId="77777777" w:rsidR="007257C8" w:rsidRPr="007257C8" w:rsidRDefault="007257C8" w:rsidP="007257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925D86" w14:textId="26035431" w:rsidR="00A9204E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разработчиков</w:t>
      </w:r>
      <w:r w:rsidRPr="007257C8">
        <w:rPr>
          <w:rFonts w:ascii="Times New Roman" w:hAnsi="Times New Roman" w:cs="Times New Roman"/>
          <w:sz w:val="24"/>
          <w:szCs w:val="24"/>
        </w:rPr>
        <w:t>: "Код Гиасс: Синергия"</w:t>
      </w:r>
    </w:p>
    <w:p w14:paraId="68FDB649" w14:textId="77777777" w:rsidR="007257C8" w:rsidRDefault="007257C8" w:rsidP="007257C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378BCF" w14:textId="77777777" w:rsidR="007257C8" w:rsidRDefault="007257C8" w:rsidP="007257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b/>
          <w:bCs/>
          <w:sz w:val="24"/>
          <w:szCs w:val="24"/>
        </w:rPr>
        <w:t>РАЗДЕЛ I. ОБЩИЕ ПОЛОЖЕНИЯ</w:t>
      </w:r>
    </w:p>
    <w:p w14:paraId="579C790D" w14:textId="77777777" w:rsidR="007257C8" w:rsidRPr="007257C8" w:rsidRDefault="007257C8" w:rsidP="007257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71CC2" w14:textId="112E6ABD" w:rsidR="007257C8" w:rsidRPr="007257C8" w:rsidRDefault="007257C8" w:rsidP="007257C8">
      <w:pPr>
        <w:pStyle w:val="afff7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b/>
          <w:bCs/>
          <w:sz w:val="24"/>
          <w:szCs w:val="24"/>
        </w:rPr>
        <w:t>Назначение документа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257C8">
        <w:rPr>
          <w:rFonts w:ascii="Times New Roman" w:hAnsi="Times New Roman" w:cs="Times New Roman"/>
          <w:sz w:val="24"/>
          <w:szCs w:val="24"/>
        </w:rPr>
        <w:t>Настоящая анкета является официальным инструментом сбора и систематизации требований к разрабатываемому программному обеспечению "Studaq" (далее – ПО) и предназначена для выявления функциональных, нефункциональных и технических требований от команды-заказчика проекта.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257C8">
        <w:rPr>
          <w:rFonts w:ascii="Times New Roman" w:hAnsi="Times New Roman" w:cs="Times New Roman"/>
          <w:b/>
          <w:bCs/>
          <w:sz w:val="24"/>
          <w:szCs w:val="24"/>
        </w:rPr>
        <w:t>Команда-заказчик</w:t>
      </w:r>
      <w:r w:rsidRPr="007257C8">
        <w:rPr>
          <w:rFonts w:ascii="Times New Roman" w:hAnsi="Times New Roman" w:cs="Times New Roman"/>
          <w:sz w:val="24"/>
          <w:szCs w:val="24"/>
        </w:rPr>
        <w:t> – студенческая команда, выступающая в роли заказчика разрабатываемого программного обеспечения, определяющая требования к системе и участвующая в процессе приемки результатов работы команды разработчиков.</w:t>
      </w:r>
    </w:p>
    <w:p w14:paraId="721DC7F7" w14:textId="77777777" w:rsidR="007257C8" w:rsidRPr="007257C8" w:rsidRDefault="007257C8" w:rsidP="007257C8">
      <w:pPr>
        <w:rPr>
          <w:rFonts w:ascii="Times New Roman" w:hAnsi="Times New Roman" w:cs="Times New Roman"/>
          <w:sz w:val="24"/>
          <w:szCs w:val="24"/>
        </w:rPr>
      </w:pPr>
    </w:p>
    <w:p w14:paraId="36062555" w14:textId="53372754" w:rsidR="007257C8" w:rsidRPr="007257C8" w:rsidRDefault="007257C8" w:rsidP="007257C8">
      <w:pPr>
        <w:pStyle w:val="afff7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b/>
          <w:bCs/>
          <w:sz w:val="24"/>
          <w:szCs w:val="24"/>
        </w:rPr>
        <w:t>Правовые основания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257C8">
        <w:rPr>
          <w:rFonts w:ascii="Times New Roman" w:hAnsi="Times New Roman" w:cs="Times New Roman"/>
          <w:sz w:val="24"/>
          <w:szCs w:val="24"/>
        </w:rPr>
        <w:t>Анкетирование проводится в соответствии с:</w:t>
      </w:r>
    </w:p>
    <w:p w14:paraId="289DF44C" w14:textId="2076DFAA" w:rsidR="007257C8" w:rsidRPr="007257C8" w:rsidRDefault="007257C8" w:rsidP="007257C8">
      <w:pPr>
        <w:pStyle w:val="afff7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Федеральным законом от 27.07.2006 № 152-ФЗ "О персональных данных"</w:t>
      </w:r>
    </w:p>
    <w:p w14:paraId="2A03ADFA" w14:textId="310C116D" w:rsidR="007257C8" w:rsidRPr="007257C8" w:rsidRDefault="007257C8" w:rsidP="007257C8">
      <w:pPr>
        <w:pStyle w:val="afff7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Федеральным законом от 27.07.2006 № 149-ФЗ "Об информации, информационных технологиях и о защите информации"</w:t>
      </w:r>
    </w:p>
    <w:p w14:paraId="76F4939B" w14:textId="11B6037E" w:rsidR="007257C8" w:rsidRPr="007257C8" w:rsidRDefault="007257C8" w:rsidP="007257C8">
      <w:pPr>
        <w:pStyle w:val="afff7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ГОСТ Р ИСО/МЭК 12207-2010 "Процессы жизненного цикла программных средств"</w:t>
      </w:r>
    </w:p>
    <w:p w14:paraId="78140D64" w14:textId="77777777" w:rsidR="007257C8" w:rsidRPr="007257C8" w:rsidRDefault="007257C8" w:rsidP="007257C8">
      <w:pPr>
        <w:rPr>
          <w:rFonts w:ascii="Times New Roman" w:hAnsi="Times New Roman" w:cs="Times New Roman"/>
          <w:sz w:val="24"/>
          <w:szCs w:val="24"/>
        </w:rPr>
      </w:pPr>
    </w:p>
    <w:p w14:paraId="11B96145" w14:textId="77777777" w:rsidR="007257C8" w:rsidRPr="007257C8" w:rsidRDefault="007257C8" w:rsidP="007257C8">
      <w:pPr>
        <w:pStyle w:val="afff7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обработка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257C8">
        <w:rPr>
          <w:rFonts w:ascii="Times New Roman" w:hAnsi="Times New Roman" w:cs="Times New Roman"/>
          <w:sz w:val="24"/>
          <w:szCs w:val="24"/>
        </w:rPr>
        <w:t>Команда "Код Гиасс: Синергия" гарантирует:</w:t>
      </w:r>
    </w:p>
    <w:p w14:paraId="165357F6" w14:textId="77777777" w:rsidR="007257C8" w:rsidRPr="007257C8" w:rsidRDefault="007257C8" w:rsidP="007257C8">
      <w:pPr>
        <w:pStyle w:val="afff7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Конфиденциальность предоставленной информации</w:t>
      </w:r>
    </w:p>
    <w:p w14:paraId="49B4C41B" w14:textId="77777777" w:rsidR="007257C8" w:rsidRPr="007257C8" w:rsidRDefault="007257C8" w:rsidP="007257C8">
      <w:pPr>
        <w:pStyle w:val="afff7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Использование данных исключительно в целях разработки ПО</w:t>
      </w:r>
    </w:p>
    <w:p w14:paraId="7BB2865C" w14:textId="2E7919F8" w:rsidR="007257C8" w:rsidRPr="007257C8" w:rsidRDefault="007257C8" w:rsidP="007257C8">
      <w:pPr>
        <w:pStyle w:val="afff7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Соблюдение требований законодательства о персональных данны</w:t>
      </w:r>
      <w:r w:rsidR="002471A6">
        <w:rPr>
          <w:rFonts w:ascii="Times New Roman" w:hAnsi="Times New Roman" w:cs="Times New Roman"/>
          <w:sz w:val="24"/>
          <w:szCs w:val="24"/>
        </w:rPr>
        <w:t>х</w:t>
      </w:r>
    </w:p>
    <w:p w14:paraId="33DFC670" w14:textId="017B8BE5" w:rsidR="007257C8" w:rsidRPr="007257C8" w:rsidRDefault="007257C8" w:rsidP="007257C8">
      <w:pPr>
        <w:pStyle w:val="afff7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7C8">
        <w:rPr>
          <w:rFonts w:ascii="Times New Roman" w:hAnsi="Times New Roman" w:cs="Times New Roman"/>
          <w:sz w:val="24"/>
          <w:szCs w:val="24"/>
        </w:rPr>
        <w:t>Право респондента на отзыв согласия на обработку данных</w:t>
      </w:r>
    </w:p>
    <w:p w14:paraId="05130EAA" w14:textId="77777777" w:rsidR="007257C8" w:rsidRDefault="007257C8" w:rsidP="007257C8">
      <w:pPr>
        <w:rPr>
          <w:rFonts w:ascii="Times New Roman" w:hAnsi="Times New Roman" w:cs="Times New Roman"/>
          <w:sz w:val="24"/>
          <w:szCs w:val="24"/>
        </w:rPr>
      </w:pPr>
    </w:p>
    <w:p w14:paraId="50F08389" w14:textId="77777777" w:rsidR="007257C8" w:rsidRDefault="007257C8" w:rsidP="007257C8">
      <w:pPr>
        <w:rPr>
          <w:rFonts w:ascii="Times New Roman" w:hAnsi="Times New Roman" w:cs="Times New Roman"/>
          <w:sz w:val="24"/>
          <w:szCs w:val="24"/>
        </w:rPr>
      </w:pPr>
    </w:p>
    <w:p w14:paraId="32D350BB" w14:textId="77777777" w:rsidR="00E824E2" w:rsidRDefault="00E824E2" w:rsidP="00725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0834D" w14:textId="77777777" w:rsidR="00E824E2" w:rsidRDefault="00E824E2" w:rsidP="00725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D8AB9" w14:textId="77777777" w:rsidR="00E824E2" w:rsidRDefault="00E824E2" w:rsidP="00725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18477" w14:textId="77777777" w:rsidR="00E824E2" w:rsidRDefault="00E824E2" w:rsidP="00725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2F85D" w14:textId="77777777" w:rsidR="00E824E2" w:rsidRDefault="00E824E2" w:rsidP="00725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1D33D" w14:textId="0903A4B9" w:rsidR="007257C8" w:rsidRPr="007257C8" w:rsidRDefault="007257C8" w:rsidP="00725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7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II. ИНФОРМАЦИЯ О РЕСПОНДЕНТЕ (ЧЛЕН КОМАНДЫ-ЗАКАЗЧИКА)</w:t>
      </w:r>
    </w:p>
    <w:p w14:paraId="39817166" w14:textId="77777777" w:rsidR="007257C8" w:rsidRDefault="007257C8" w:rsidP="007257C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48"/>
      </w:tblGrid>
      <w:tr w:rsidR="00E824E2" w:rsidRPr="00E824E2" w14:paraId="28A93262" w14:textId="77777777" w:rsidTr="00E824E2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89918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615A6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824E2" w:rsidRPr="00E824E2" w14:paraId="4A057D18" w14:textId="77777777" w:rsidTr="00E824E2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EB277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16968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:rsidR="00E824E2" w:rsidRPr="00E824E2" w14:paraId="0BD7FB0A" w14:textId="77777777" w:rsidTr="00E824E2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CD20B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Команда-заказчик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2BF0B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:rsidR="00E824E2" w:rsidRPr="00E824E2" w14:paraId="62470B46" w14:textId="77777777" w:rsidTr="00E824E2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673A4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Роль в команде-заказчике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F3F96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 xml:space="preserve"> Лидер команды </w:t>
            </w:r>
            <w:r w:rsidRPr="00E824E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 xml:space="preserve"> Аналитик </w:t>
            </w:r>
            <w:r w:rsidRPr="00E824E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 </w:t>
            </w:r>
            <w:r w:rsidRPr="00E824E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Тестировщик </w:t>
            </w:r>
            <w:r w:rsidRPr="00E824E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 xml:space="preserve"> Дизайнер </w:t>
            </w:r>
            <w:r w:rsidRPr="00E824E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 xml:space="preserve"> Другое: _______</w:t>
            </w:r>
          </w:p>
        </w:tc>
      </w:tr>
      <w:tr w:rsidR="00E824E2" w:rsidRPr="00E824E2" w14:paraId="68928108" w14:textId="77777777" w:rsidTr="00E824E2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85598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887E7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:rsidR="00E824E2" w:rsidRPr="00E824E2" w14:paraId="693C24B9" w14:textId="77777777" w:rsidTr="00E824E2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D011F" w14:textId="5E0C800C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Контактный email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0EDB6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:rsidR="00E824E2" w:rsidRPr="00E824E2" w14:paraId="644C29A3" w14:textId="77777777" w:rsidTr="00E824E2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9C398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177C2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:rsidR="00E824E2" w:rsidRPr="00E824E2" w14:paraId="6461FE77" w14:textId="77777777" w:rsidTr="00E824E2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63C16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Дата заполнения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C0B16" w14:textId="77777777" w:rsidR="00E824E2" w:rsidRPr="00E824E2" w:rsidRDefault="00E824E2" w:rsidP="00E82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4E2"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</w:tbl>
    <w:p w14:paraId="4AC7C0FC" w14:textId="77777777" w:rsidR="00E824E2" w:rsidRDefault="00E824E2" w:rsidP="00725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A5F7C" w14:textId="77777777" w:rsidR="00E824E2" w:rsidRDefault="00E824E2" w:rsidP="00725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1564B" w14:textId="77777777" w:rsidR="00E824E2" w:rsidRPr="00E824E2" w:rsidRDefault="00E824E2" w:rsidP="00E82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E2">
        <w:rPr>
          <w:rFonts w:ascii="Times New Roman" w:hAnsi="Times New Roman" w:cs="Times New Roman"/>
          <w:b/>
          <w:bCs/>
          <w:sz w:val="28"/>
          <w:szCs w:val="28"/>
        </w:rPr>
        <w:t>РАЗДЕЛ III. ВОПРОСЫ ПО ИЗВЛЕЧЕНИЮ ТРЕБОВАНИЙ</w:t>
      </w:r>
    </w:p>
    <w:p w14:paraId="70C74E80" w14:textId="77777777" w:rsidR="00E824E2" w:rsidRDefault="00E824E2" w:rsidP="00725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69C1D" w14:textId="77777777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1. Требования по обеспечению конфиденциальности и безопасности</w:t>
      </w:r>
    </w:p>
    <w:p w14:paraId="22AFE994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FC20D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1. Как должна быть организована система аутентификации и авторизации?</w:t>
      </w:r>
    </w:p>
    <w:p w14:paraId="29144B6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через учетную запись ВУЗа, двухфакторная аутентификация, ролевая модель)</w:t>
      </w:r>
    </w:p>
    <w:p w14:paraId="0A9EAB9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042926D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9C3799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B1C893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0CA053D" w14:textId="2AC3361C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671D7E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5137B659" w14:textId="776FF6C1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Вопрос 2. Какие роли пользователей должны быть предусмотрены в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15B4F3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студент, преподаватель, администратор курса, декан, системный администратор, учебный ассистент и т.д.)</w:t>
      </w:r>
    </w:p>
    <w:p w14:paraId="06FAFDD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5E933E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55A40EF" w14:textId="7F2D8DDF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53FECB4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3. Какие данные должны быть доступны преподавателю, а какие – студентам?</w:t>
      </w:r>
    </w:p>
    <w:p w14:paraId="40689FF0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(Укажите, кто и к каким данным должен иметь доступ: оценки других студентов, статистика по группе, комментарии и т.д.)</w:t>
      </w:r>
    </w:p>
    <w:p w14:paraId="08CC9F4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D06CED1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938FCF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A4D962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D862AEA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694A96DE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EE435F8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470422FD" w14:textId="1BC390D9" w:rsidR="00E824E2" w:rsidRDefault="00E824E2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007F15F" w14:textId="2B63B5E3" w:rsidR="00E824E2" w:rsidRDefault="00E824E2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F1B96F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CE871C4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36B9193D" w14:textId="77777777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2. Требования к системе ведения журнала оценок</w:t>
      </w:r>
    </w:p>
    <w:p w14:paraId="5017D01C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A1937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4. Должен ли журнал включать отметки посещаемости студентов?</w:t>
      </w:r>
    </w:p>
    <w:p w14:paraId="7C764DE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198CCD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DF87B60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0A1EF1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F5DF755" w14:textId="6D8AA720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5F92CE4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32E657A4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5. Должна ли быть возможность настройки веса оценки?</w:t>
      </w:r>
    </w:p>
    <w:p w14:paraId="49BCF2C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(Как в эжд МЭШ)</w:t>
      </w:r>
    </w:p>
    <w:p w14:paraId="70BA07E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BCE9D7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07C731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158196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BD3CC1B" w14:textId="51A09719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4F4E5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749DE0F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6. Должна ли подсчитываться и показываться прогнозируемая итоговая оценка?</w:t>
      </w:r>
    </w:p>
    <w:p w14:paraId="57D8AC6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E5AEC2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22238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5B9D4F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B1A3BB2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A28A443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EFEFED7" w14:textId="425EA931" w:rsidR="00E824E2" w:rsidRDefault="00E824E2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4FDA98E" w14:textId="04EA4378" w:rsidR="00E824E2" w:rsidRDefault="00E824E2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4A68FE0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45B5B6F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35E5F47A" w14:textId="77777777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0F731" w14:textId="77777777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F0533" w14:textId="77777777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17BDC" w14:textId="2F97D7D0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Группа 3. Требования к настройке учебных дисциплин</w:t>
      </w:r>
    </w:p>
    <w:p w14:paraId="3BA703DF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94CEA" w14:textId="26AF0545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7. Должн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ли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поддерживать возможность добавления и просмотра подробной информации о дисциплине?</w:t>
      </w:r>
    </w:p>
    <w:p w14:paraId="21D86402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(Кто преподает, график контролей, расписание по группам)</w:t>
      </w:r>
    </w:p>
    <w:p w14:paraId="058160A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4F654B1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BFEB78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5D4824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496A08D" w14:textId="5FB77009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43EF4B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519A3B6E" w14:textId="7A01ED32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8. Должн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ли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поддерживать возможность настройки формулы оценивания для дисциплины или достаточно возможности настройки веса оценки?</w:t>
      </w:r>
    </w:p>
    <w:p w14:paraId="24E6CEB1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45942D1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092046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CBF965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CF881C5" w14:textId="0E400B53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0FBE02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4973271" w14:textId="5D1881B6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9. Какие элементы контроля знаний должн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учитывать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76E4A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тесты, контрольные работы, домашние задания, лабораторные, экзамены, устные ответы, проекты и т.д.)</w:t>
      </w:r>
    </w:p>
    <w:p w14:paraId="072EBF1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764FEA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88A938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74A7EBB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C041ECA" w14:textId="5451AFE8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1BF7192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2804836" w14:textId="69DC67B2" w:rsidR="00E824E2" w:rsidRDefault="00E824E2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FB690C4" w14:textId="35601567" w:rsidR="00E824E2" w:rsidRDefault="00E824E2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9E29AF8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A94D29B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451E3819" w14:textId="77777777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4. Требования к функциональности, связанной с личной информацией пользователей</w:t>
      </w:r>
    </w:p>
    <w:p w14:paraId="4CE096CC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AF5B8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10. Должна ли быть возможность добавления и просмотра информации о преподавателях?</w:t>
      </w:r>
    </w:p>
    <w:p w14:paraId="43915721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39C86B2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8C45D2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037CAF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77730980" w14:textId="5F05EBF8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061874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1340592F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11. Должна ли быть возможность добавления и просмотра информации о студентах?</w:t>
      </w:r>
    </w:p>
    <w:p w14:paraId="26AA0E4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4F3A2F2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BF0B3B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</w:t>
      </w:r>
    </w:p>
    <w:p w14:paraId="491ED72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F311C22" w14:textId="788FE23E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2F306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5A110ED4" w14:textId="5DE9FCE1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12. Какие функции должен содержать личный кабинет?</w:t>
      </w:r>
    </w:p>
    <w:p w14:paraId="5B72C9F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5DBBA2C2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25FE0F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347350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DCB508D" w14:textId="546C1581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5FCCA2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BDE0260" w14:textId="0218319E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Вопрос 13. Должна ли быть возможность у студента ведения своего портфолио в рамках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F0DC57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E5E111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9C39B64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02D2FF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6B2E26B4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7D54766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5D8D07D" w14:textId="4F9C3E1E" w:rsidR="00E824E2" w:rsidRDefault="00E824E2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F0CAAE" w14:textId="37C0AD9C" w:rsidR="00E824E2" w:rsidRDefault="00E824E2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AD9F2E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9CB73E7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C7D18EF" w14:textId="4C21050C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5. Требования к возможности коммуникаций с помощью сервиса</w:t>
      </w:r>
    </w:p>
    <w:p w14:paraId="6E907529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2946A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14. Какие уведомления должны получать пользователи и каким способом?</w:t>
      </w:r>
    </w:p>
    <w:p w14:paraId="3D748FA2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новая оценка, изменение формулы, дедлайн, достижение цели. Способы: push, email, SMS)</w:t>
      </w:r>
    </w:p>
    <w:p w14:paraId="3BB70D9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8926972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3E42EB4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3E085A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7737450" w14:textId="36EB8C9F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B499AC1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3420073" w14:textId="2BE90A5E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15. Долж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но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ли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содержать систему поддержки чатов между участниками учебного процесса?</w:t>
      </w:r>
    </w:p>
    <w:p w14:paraId="1617F80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как в Smart LMS HSE)</w:t>
      </w:r>
    </w:p>
    <w:p w14:paraId="3092B32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06EFE020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B75CFE4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1B5345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29119B0B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9DBB09D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1D8CB7F" w14:textId="2CA67907" w:rsidR="00E824E2" w:rsidRDefault="00E824E2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C1B4157" w14:textId="4AA5E429" w:rsidR="00E824E2" w:rsidRDefault="00E824E2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9C4B6CF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18F3D776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6CC9019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4DE78A11" w14:textId="2375BC7B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6. Требования к возможности интеграции</w:t>
      </w:r>
    </w:p>
    <w:p w14:paraId="771D4806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8926E" w14:textId="117A80E2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16. С какими существующими системами должн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интегрироваться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C06612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LMS HSE, РУД, HSE APP X, электронная почта, календарь и т.д. Укажите желаемые форматы обмена данными)</w:t>
      </w:r>
    </w:p>
    <w:p w14:paraId="2BC9CAD1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7768FD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A79E642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18324D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84F9B5B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22E9AAF2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D4040F8" w14:textId="491CBC43" w:rsidR="00E824E2" w:rsidRDefault="00E824E2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1DA2727" w14:textId="12D9F9C3" w:rsidR="00E824E2" w:rsidRDefault="00E824E2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22DD1E4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3EF5E57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3F0D374" w14:textId="794FC2C1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7. Требования к настройке мотивационных и аналитических систем для студентов</w:t>
      </w:r>
    </w:p>
    <w:p w14:paraId="35A83754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CBA25" w14:textId="20A6B6A5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Вопрос 17. Как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должн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помогать студентам достигать желаемой оценки?</w:t>
      </w:r>
    </w:p>
    <w:p w14:paraId="3CADEF5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показывать необходимые баллы на оставшихся работах, предлагать сценарии, отправлять напоминания и т.д.)</w:t>
      </w:r>
    </w:p>
    <w:p w14:paraId="77C3A48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78C03F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1821A9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742DB3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AE17879" w14:textId="115F61D8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C9E47A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56D76E1B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18. Должен ли формироваться рейтинг студентов на основе их успеваемости?</w:t>
      </w:r>
    </w:p>
    <w:p w14:paraId="21A7EBD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рейтинг в LMS HSE)</w:t>
      </w:r>
    </w:p>
    <w:p w14:paraId="420F250B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5A0CE89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C43E1A4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33422E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22CA97A" w14:textId="1F2F1055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FC4F3F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166E7CD2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19. Какую статистику по успеваемости необходимо показывать студентам?</w:t>
      </w:r>
    </w:p>
    <w:p w14:paraId="27B7536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средний балл в группе, рейтинг, процентиль, динамика оценок, сравнение с прошлым семестром и т.д.)</w:t>
      </w:r>
    </w:p>
    <w:p w14:paraId="3F07DC2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B95AB6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7DE0D40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CAF20E0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58CF5EF" w14:textId="21D12FEA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767308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BC3B361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20. Какие виды визуализации прогресса наиболее важны?</w:t>
      </w:r>
    </w:p>
    <w:p w14:paraId="1DC57D1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lastRenderedPageBreak/>
        <w:t>(Например: линейные графики, столбчатые диаграммы, таблицы, дашборды и т.д.)</w:t>
      </w:r>
    </w:p>
    <w:p w14:paraId="3C5D722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7F18AA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861EB6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F8FF4F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6750542A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239C300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BDAADDA" w14:textId="5B7F4452" w:rsidR="00E824E2" w:rsidRDefault="00E824E2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31C9B50" w14:textId="61F52A83" w:rsidR="00E824E2" w:rsidRDefault="00E824E2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E17CBE0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1ABD7E7E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7CE308A5" w14:textId="5CFAC0A6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8. Требования к дополнительным функциональным требованиям</w:t>
      </w:r>
    </w:p>
    <w:p w14:paraId="0A9FF4A0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FA6DE" w14:textId="06495C68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21. Какие языки должн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 xml:space="preserve"> поддерживать </w:t>
      </w:r>
      <w:r w:rsidR="002471A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E824E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5414F1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русский, английский)</w:t>
      </w:r>
    </w:p>
    <w:p w14:paraId="2584FBC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9BBDEE0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762328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D3A631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53F8BD67" w14:textId="3578477D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FB9346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886F3E9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22. Какие требования к системе управления академическими периодами?</w:t>
      </w:r>
    </w:p>
    <w:p w14:paraId="3C47DCC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(Настройка семестров, четвертей, учебных годов, каникул)</w:t>
      </w:r>
    </w:p>
    <w:p w14:paraId="2BEE964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7B086B5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D0B26B4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FD8741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2DEBB3F6" w14:textId="4FE30D4F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24345E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4663B105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23. Какие сценарии массового внесения оценок должны поддерживаться?</w:t>
      </w:r>
    </w:p>
    <w:p w14:paraId="798ADFA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внесение данных из таблиц exel, копирование оценок для группы, выгрузка из других систем (например, LMS) и т.д.)</w:t>
      </w:r>
    </w:p>
    <w:p w14:paraId="5FB438BB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1FF13707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3D8B9E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C60626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08ACE072" w14:textId="29DDE1EC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42E15D1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B2B17A7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24. Какие требования к системе поиска и фильтрации данных?</w:t>
      </w:r>
    </w:p>
    <w:p w14:paraId="6F37623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(Поиск студентов, фильтрация по дисциплинам, датам, типам работ)</w:t>
      </w:r>
    </w:p>
    <w:p w14:paraId="3AC0D90A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1353197F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605CDD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7B68D7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115EF344" w14:textId="7707A9D8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328D6E4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F4E7DE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60EF96B8" w14:textId="77777777" w:rsidR="002471A6" w:rsidRDefault="002471A6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73F0A" w14:textId="476AA2AD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Вопрос 25. Какие требования к системе экспорта данных?</w:t>
      </w:r>
    </w:p>
    <w:p w14:paraId="652A131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(Форматы: PDF, Excel, CSV; настраиваемые шаблоны отчетов)</w:t>
      </w:r>
    </w:p>
    <w:p w14:paraId="1A2C070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2616203D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9DF7A5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D64F53B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520B6EB" w14:textId="3140BB72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334D7C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43163115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26. Для каких данных должна быть возможность экспорта?</w:t>
      </w:r>
    </w:p>
    <w:p w14:paraId="4565D90E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Итоговые оценки, статиcтика группы и т.д.)</w:t>
      </w:r>
    </w:p>
    <w:p w14:paraId="6F44D38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3E742CB9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9E49C16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244BA88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41B4B245" w14:textId="2D46740A" w:rsidR="00E824E2" w:rsidRDefault="00E824E2" w:rsidP="00E824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3175D7C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4C27EA1E" w14:textId="77777777" w:rsidR="00E824E2" w:rsidRP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Вопрос 27. Кто должен иметь возможность экспортировать данные?</w:t>
      </w:r>
    </w:p>
    <w:p w14:paraId="324D4DB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i/>
          <w:iCs/>
          <w:sz w:val="24"/>
          <w:szCs w:val="24"/>
        </w:rPr>
        <w:t>(Например: студент, преподаватель, декан факультета, учебный ассистент и т.д.)</w:t>
      </w:r>
    </w:p>
    <w:p w14:paraId="5AAAACD5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Ответ: _______________________________________________________________</w:t>
      </w:r>
    </w:p>
    <w:p w14:paraId="60B55B4B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87C2603" w14:textId="77777777" w:rsidR="00E824E2" w:rsidRP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DCB0BCB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E824E2">
        <w:rPr>
          <w:rFonts w:ascii="Times New Roman" w:hAnsi="Times New Roman" w:cs="Times New Roman"/>
          <w:sz w:val="24"/>
          <w:szCs w:val="24"/>
        </w:rPr>
        <w:t> 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Критичный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Высокий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Средний </w:t>
      </w:r>
      <w:r w:rsidRPr="00E824E2">
        <w:rPr>
          <w:rFonts w:ascii="Segoe UI Symbol" w:hAnsi="Segoe UI Symbol" w:cs="Segoe UI Symbol"/>
          <w:sz w:val="24"/>
          <w:szCs w:val="24"/>
        </w:rPr>
        <w:t>☐</w:t>
      </w:r>
      <w:r w:rsidRPr="00E824E2">
        <w:rPr>
          <w:rFonts w:ascii="Times New Roman" w:hAnsi="Times New Roman" w:cs="Times New Roman"/>
          <w:sz w:val="24"/>
          <w:szCs w:val="24"/>
        </w:rPr>
        <w:t xml:space="preserve"> Низкий</w:t>
      </w:r>
    </w:p>
    <w:p w14:paraId="31648133" w14:textId="77777777" w:rsidR="002471A6" w:rsidRDefault="002471A6" w:rsidP="00E824E2">
      <w:pPr>
        <w:rPr>
          <w:rFonts w:ascii="Times New Roman" w:hAnsi="Times New Roman" w:cs="Times New Roman"/>
          <w:sz w:val="24"/>
          <w:szCs w:val="24"/>
        </w:rPr>
      </w:pPr>
    </w:p>
    <w:p w14:paraId="34C069D5" w14:textId="77777777" w:rsidR="002471A6" w:rsidRDefault="002471A6" w:rsidP="00E824E2">
      <w:pPr>
        <w:rPr>
          <w:rFonts w:ascii="Times New Roman" w:hAnsi="Times New Roman" w:cs="Times New Roman"/>
          <w:sz w:val="24"/>
          <w:szCs w:val="24"/>
        </w:rPr>
      </w:pPr>
    </w:p>
    <w:p w14:paraId="27EFA6B2" w14:textId="3AF01D02" w:rsidR="002471A6" w:rsidRDefault="002471A6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80AA1DB" w14:textId="3EC5C2BB" w:rsidR="002471A6" w:rsidRDefault="002471A6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9F889A8" w14:textId="77777777" w:rsidR="002471A6" w:rsidRDefault="002471A6" w:rsidP="00E824E2">
      <w:pPr>
        <w:rPr>
          <w:rFonts w:ascii="Times New Roman" w:hAnsi="Times New Roman" w:cs="Times New Roman"/>
          <w:sz w:val="24"/>
          <w:szCs w:val="24"/>
        </w:rPr>
      </w:pPr>
    </w:p>
    <w:p w14:paraId="0F77CB4E" w14:textId="77777777" w:rsidR="002471A6" w:rsidRPr="00E824E2" w:rsidRDefault="002471A6" w:rsidP="00E824E2">
      <w:pPr>
        <w:rPr>
          <w:rFonts w:ascii="Times New Roman" w:hAnsi="Times New Roman" w:cs="Times New Roman"/>
          <w:sz w:val="24"/>
          <w:szCs w:val="24"/>
        </w:rPr>
      </w:pPr>
    </w:p>
    <w:p w14:paraId="34D11C77" w14:textId="77777777" w:rsidR="00E824E2" w:rsidRDefault="00E824E2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E2">
        <w:rPr>
          <w:rFonts w:ascii="Times New Roman" w:hAnsi="Times New Roman" w:cs="Times New Roman"/>
          <w:b/>
          <w:bCs/>
          <w:sz w:val="24"/>
          <w:szCs w:val="24"/>
        </w:rPr>
        <w:t>Группа 9. Требования к дизайну и визуальной составляющей</w:t>
      </w:r>
    </w:p>
    <w:p w14:paraId="1F8FD5BE" w14:textId="77777777" w:rsidR="002471A6" w:rsidRDefault="002471A6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0A52E" w14:textId="77777777" w:rsidR="002471A6" w:rsidRDefault="002471A6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408B7" w14:textId="4BACF70B" w:rsidR="002471A6" w:rsidRDefault="002471A6" w:rsidP="00E824E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7C1B" w14:textId="05218CBB" w:rsidR="002471A6" w:rsidRDefault="002471A6" w:rsidP="00E824E2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2F8464F3" w14:textId="77777777" w:rsidR="002471A6" w:rsidRDefault="002471A6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6430C" w14:textId="77777777" w:rsidR="002471A6" w:rsidRDefault="002471A6" w:rsidP="00E82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6EED9" w14:textId="77777777" w:rsidR="002471A6" w:rsidRPr="002471A6" w:rsidRDefault="002471A6" w:rsidP="0024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1A6">
        <w:rPr>
          <w:rFonts w:ascii="Times New Roman" w:hAnsi="Times New Roman" w:cs="Times New Roman"/>
          <w:b/>
          <w:bCs/>
          <w:sz w:val="28"/>
          <w:szCs w:val="28"/>
        </w:rPr>
        <w:t>РАЗДЕЛ IV. ДОПОЛНИТЕЛЬНЫЕ КОММЕНТАРИИ И ПРЕДЛОЖЕНИЯ</w:t>
      </w:r>
    </w:p>
    <w:p w14:paraId="483890F9" w14:textId="77777777" w:rsidR="002471A6" w:rsidRDefault="002471A6" w:rsidP="0024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9F396" w14:textId="39F6D4C4" w:rsidR="002471A6" w:rsidRPr="00E824E2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Укажите любые дополнительные требования, пожелания или комментарии, которые не были охвачены в предыдущих вопросах:</w:t>
      </w:r>
    </w:p>
    <w:p w14:paraId="14FA068D" w14:textId="77777777" w:rsidR="00E824E2" w:rsidRDefault="00E824E2" w:rsidP="00E824E2">
      <w:pPr>
        <w:rPr>
          <w:rFonts w:ascii="Times New Roman" w:hAnsi="Times New Roman" w:cs="Times New Roman"/>
          <w:sz w:val="24"/>
          <w:szCs w:val="24"/>
        </w:rPr>
      </w:pPr>
    </w:p>
    <w:p w14:paraId="0900D3AD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FC559E7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116ECC0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7856913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41CEA3F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45365E6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E7921CA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8765FA7" w14:textId="48121853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</w:t>
      </w:r>
    </w:p>
    <w:p w14:paraId="38586AB9" w14:textId="44B50A2E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704E3C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1A394D79" w14:textId="77777777" w:rsidR="002471A6" w:rsidRDefault="002471A6" w:rsidP="002471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82F05" w14:textId="77777777" w:rsidR="002471A6" w:rsidRPr="002471A6" w:rsidRDefault="002471A6" w:rsidP="0024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1A6">
        <w:rPr>
          <w:rFonts w:ascii="Times New Roman" w:hAnsi="Times New Roman" w:cs="Times New Roman"/>
          <w:b/>
          <w:bCs/>
          <w:sz w:val="28"/>
          <w:szCs w:val="28"/>
        </w:rPr>
        <w:t>РАЗДЕЛ V. СОГЛАСИЕ РЕСПОНДЕНТА (ЧЛЕНА КОМАНДЫ-ЗАКАЗЧИКА)</w:t>
      </w:r>
    </w:p>
    <w:p w14:paraId="62775677" w14:textId="77777777" w:rsidR="002471A6" w:rsidRDefault="002471A6" w:rsidP="002471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B903B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sz w:val="24"/>
          <w:szCs w:val="24"/>
        </w:rPr>
        <w:t>Заполняя настоящую анкету как представитель команды-заказчика, я:</w:t>
      </w:r>
    </w:p>
    <w:p w14:paraId="731918A6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Segoe UI Symbol" w:hAnsi="Segoe UI Symbol" w:cs="Segoe UI Symbol"/>
          <w:sz w:val="24"/>
          <w:szCs w:val="24"/>
        </w:rPr>
        <w:t>☐</w:t>
      </w:r>
      <w:r w:rsidRPr="002471A6">
        <w:rPr>
          <w:rFonts w:ascii="Times New Roman" w:hAnsi="Times New Roman" w:cs="Times New Roman"/>
          <w:sz w:val="24"/>
          <w:szCs w:val="24"/>
        </w:rPr>
        <w:t xml:space="preserve"> Подтверждаю достоверность предоставленной информации</w:t>
      </w:r>
    </w:p>
    <w:p w14:paraId="24D383C1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Segoe UI Symbol" w:hAnsi="Segoe UI Symbol" w:cs="Segoe UI Symbol"/>
          <w:sz w:val="24"/>
          <w:szCs w:val="24"/>
        </w:rPr>
        <w:t>☐</w:t>
      </w:r>
      <w:r w:rsidRPr="002471A6">
        <w:rPr>
          <w:rFonts w:ascii="Times New Roman" w:hAnsi="Times New Roman" w:cs="Times New Roman"/>
          <w:sz w:val="24"/>
          <w:szCs w:val="24"/>
        </w:rPr>
        <w:t xml:space="preserve"> Действую от имени команды-заказчика и имею полномочия на предоставление требований к ПО "Studaq"</w:t>
      </w:r>
    </w:p>
    <w:p w14:paraId="617248DF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Segoe UI Symbol" w:hAnsi="Segoe UI Symbol" w:cs="Segoe UI Symbol"/>
          <w:sz w:val="24"/>
          <w:szCs w:val="24"/>
        </w:rPr>
        <w:t>☐</w:t>
      </w:r>
      <w:r w:rsidRPr="002471A6">
        <w:rPr>
          <w:rFonts w:ascii="Times New Roman" w:hAnsi="Times New Roman" w:cs="Times New Roman"/>
          <w:sz w:val="24"/>
          <w:szCs w:val="24"/>
        </w:rPr>
        <w:t xml:space="preserve"> Даю согласие команде "Код Гиасс: Синергия" на обработку предоставленных мной данных в целях разработки ПО "Studaq"</w:t>
      </w:r>
    </w:p>
    <w:p w14:paraId="786270F8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Segoe UI Symbol" w:hAnsi="Segoe UI Symbol" w:cs="Segoe UI Symbol"/>
          <w:sz w:val="24"/>
          <w:szCs w:val="24"/>
        </w:rPr>
        <w:t>☐</w:t>
      </w:r>
      <w:r w:rsidRPr="002471A6">
        <w:rPr>
          <w:rFonts w:ascii="Times New Roman" w:hAnsi="Times New Roman" w:cs="Times New Roman"/>
          <w:sz w:val="24"/>
          <w:szCs w:val="24"/>
        </w:rPr>
        <w:t xml:space="preserve"> Ознакомлен(а) с целями анкетирования и условиями обработки данных</w:t>
      </w:r>
    </w:p>
    <w:p w14:paraId="7394D1C0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Segoe UI Symbol" w:hAnsi="Segoe UI Symbol" w:cs="Segoe UI Symbol"/>
          <w:sz w:val="24"/>
          <w:szCs w:val="24"/>
        </w:rPr>
        <w:t>☐</w:t>
      </w:r>
      <w:r w:rsidRPr="002471A6">
        <w:rPr>
          <w:rFonts w:ascii="Times New Roman" w:hAnsi="Times New Roman" w:cs="Times New Roman"/>
          <w:sz w:val="24"/>
          <w:szCs w:val="24"/>
        </w:rPr>
        <w:t xml:space="preserve"> Согласен(на) на возможность повторного обращения команды разработчиков для уточнения требований</w:t>
      </w:r>
    </w:p>
    <w:p w14:paraId="2F3FB61A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Segoe UI Symbol" w:hAnsi="Segoe UI Symbol" w:cs="Segoe UI Symbol"/>
          <w:sz w:val="24"/>
          <w:szCs w:val="24"/>
        </w:rPr>
        <w:t>☐</w:t>
      </w:r>
      <w:r w:rsidRPr="002471A6">
        <w:rPr>
          <w:rFonts w:ascii="Times New Roman" w:hAnsi="Times New Roman" w:cs="Times New Roman"/>
          <w:sz w:val="24"/>
          <w:szCs w:val="24"/>
        </w:rPr>
        <w:t xml:space="preserve"> Понимаю, что могу отозвать согласие на обработку данных в любое время, направив письменное уведомление на адрес команды разработчиков</w:t>
      </w:r>
    </w:p>
    <w:p w14:paraId="367021F3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6456A39A" w14:textId="77777777" w:rsidR="002471A6" w:rsidRDefault="002471A6" w:rsidP="002471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27610" w14:textId="77777777" w:rsidR="002471A6" w:rsidRPr="002471A6" w:rsidRDefault="002471A6" w:rsidP="0024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1A6">
        <w:rPr>
          <w:rFonts w:ascii="Times New Roman" w:hAnsi="Times New Roman" w:cs="Times New Roman"/>
          <w:b/>
          <w:bCs/>
          <w:sz w:val="28"/>
          <w:szCs w:val="28"/>
        </w:rPr>
        <w:t>РАЗДЕЛ VI. ПОДПИСИ СТОРОН</w:t>
      </w:r>
    </w:p>
    <w:p w14:paraId="2A0D6A50" w14:textId="77777777" w:rsidR="002471A6" w:rsidRDefault="002471A6" w:rsidP="002471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321F3" w14:textId="77777777" w:rsidR="002471A6" w:rsidRPr="002471A6" w:rsidRDefault="002471A6" w:rsidP="00247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Представитель команды-заказчика (респондент):</w:t>
      </w:r>
    </w:p>
    <w:p w14:paraId="342A4490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Команда-заказчик:</w:t>
      </w:r>
      <w:r w:rsidRPr="002471A6"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5495279F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Фамилия, И.О.:</w:t>
      </w:r>
      <w:r w:rsidRPr="002471A6"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791DDA65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Роль в команде:</w:t>
      </w:r>
      <w:r w:rsidRPr="002471A6"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09505A84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Подпись:</w:t>
      </w:r>
      <w:r w:rsidRPr="002471A6">
        <w:rPr>
          <w:rFonts w:ascii="Times New Roman" w:hAnsi="Times New Roman" w:cs="Times New Roman"/>
          <w:sz w:val="24"/>
          <w:szCs w:val="24"/>
        </w:rPr>
        <w:t> _________________ </w:t>
      </w:r>
      <w:r w:rsidRPr="002471A6">
        <w:rPr>
          <w:rFonts w:ascii="Times New Roman" w:hAnsi="Times New Roman" w:cs="Times New Roman"/>
          <w:b/>
          <w:bCs/>
          <w:sz w:val="24"/>
          <w:szCs w:val="24"/>
        </w:rPr>
        <w:t>Дата:</w:t>
      </w:r>
      <w:r w:rsidRPr="002471A6">
        <w:rPr>
          <w:rFonts w:ascii="Times New Roman" w:hAnsi="Times New Roman" w:cs="Times New Roman"/>
          <w:sz w:val="24"/>
          <w:szCs w:val="24"/>
        </w:rPr>
        <w:t> _____________</w:t>
      </w:r>
    </w:p>
    <w:p w14:paraId="1E47D7AF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782B1699" w14:textId="77777777" w:rsidR="002471A6" w:rsidRPr="002471A6" w:rsidRDefault="002471A6" w:rsidP="00247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Представитель команды разработчиков:</w:t>
      </w:r>
    </w:p>
    <w:p w14:paraId="280EE86A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От команды "Код Гиасс: Синергия"</w:t>
      </w:r>
    </w:p>
    <w:p w14:paraId="5EF6F5A9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Фамилия, И.О.:</w:t>
      </w:r>
      <w:r w:rsidRPr="002471A6">
        <w:rPr>
          <w:rFonts w:ascii="Times New Roman" w:hAnsi="Times New Roman" w:cs="Times New Roman"/>
          <w:sz w:val="24"/>
          <w:szCs w:val="24"/>
        </w:rPr>
        <w:t> _________________________________</w:t>
      </w:r>
    </w:p>
    <w:p w14:paraId="433B355A" w14:textId="49512A94" w:rsidR="002471A6" w:rsidRPr="002471A6" w:rsidRDefault="009D0D08" w:rsidP="00247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Роль в команде</w:t>
      </w:r>
      <w:r w:rsidR="002471A6" w:rsidRPr="002471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71A6" w:rsidRPr="002471A6">
        <w:rPr>
          <w:rFonts w:ascii="Times New Roman" w:hAnsi="Times New Roman" w:cs="Times New Roman"/>
          <w:sz w:val="24"/>
          <w:szCs w:val="24"/>
        </w:rPr>
        <w:t> Член команды разработчиков</w:t>
      </w:r>
    </w:p>
    <w:p w14:paraId="517A992F" w14:textId="77777777" w:rsidR="002471A6" w:rsidRP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  <w:r w:rsidRPr="002471A6">
        <w:rPr>
          <w:rFonts w:ascii="Times New Roman" w:hAnsi="Times New Roman" w:cs="Times New Roman"/>
          <w:b/>
          <w:bCs/>
          <w:sz w:val="24"/>
          <w:szCs w:val="24"/>
        </w:rPr>
        <w:t>Подпись:</w:t>
      </w:r>
      <w:r w:rsidRPr="002471A6">
        <w:rPr>
          <w:rFonts w:ascii="Times New Roman" w:hAnsi="Times New Roman" w:cs="Times New Roman"/>
          <w:sz w:val="24"/>
          <w:szCs w:val="24"/>
        </w:rPr>
        <w:t> _________________ </w:t>
      </w:r>
      <w:r w:rsidRPr="002471A6">
        <w:rPr>
          <w:rFonts w:ascii="Times New Roman" w:hAnsi="Times New Roman" w:cs="Times New Roman"/>
          <w:b/>
          <w:bCs/>
          <w:sz w:val="24"/>
          <w:szCs w:val="24"/>
        </w:rPr>
        <w:t>Дата:</w:t>
      </w:r>
      <w:r w:rsidRPr="002471A6">
        <w:rPr>
          <w:rFonts w:ascii="Times New Roman" w:hAnsi="Times New Roman" w:cs="Times New Roman"/>
          <w:sz w:val="24"/>
          <w:szCs w:val="24"/>
        </w:rPr>
        <w:t> _____________</w:t>
      </w:r>
    </w:p>
    <w:p w14:paraId="54600E69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648A7360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7600F303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123BC323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0A732B6E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19285882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72ACE6E2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35A82BDD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2C82AB1B" w14:textId="77777777" w:rsidR="002471A6" w:rsidRDefault="002471A6" w:rsidP="002471A6">
      <w:pPr>
        <w:rPr>
          <w:rFonts w:ascii="Times New Roman" w:hAnsi="Times New Roman" w:cs="Times New Roman"/>
          <w:sz w:val="24"/>
          <w:szCs w:val="24"/>
        </w:rPr>
      </w:pPr>
    </w:p>
    <w:p w14:paraId="472BFF11" w14:textId="77777777" w:rsidR="002471A6" w:rsidRPr="002471A6" w:rsidRDefault="002471A6" w:rsidP="0024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VII. СЛУЖЕБНАЯ ИНФОРМАЦИЯ</w:t>
      </w:r>
    </w:p>
    <w:p w14:paraId="72D06C15" w14:textId="77777777" w:rsidR="002471A6" w:rsidRDefault="002471A6" w:rsidP="002471A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246"/>
      </w:tblGrid>
      <w:tr w:rsidR="002471A6" w:rsidRPr="002471A6" w14:paraId="44E5FDEE" w14:textId="77777777" w:rsidTr="002471A6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3A2E5" w14:textId="77777777" w:rsidR="002471A6" w:rsidRPr="002471A6" w:rsidRDefault="002471A6" w:rsidP="002471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CEDA7" w14:textId="77777777" w:rsidR="002471A6" w:rsidRPr="002471A6" w:rsidRDefault="002471A6" w:rsidP="002471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2471A6" w:rsidRPr="002471A6" w14:paraId="18C6238A" w14:textId="77777777" w:rsidTr="002471A6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B7145" w14:textId="77777777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 анкеты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54DCA" w14:textId="25237EEA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>КГС-АНК-001</w:t>
            </w:r>
          </w:p>
        </w:tc>
      </w:tr>
      <w:tr w:rsidR="002471A6" w:rsidRPr="002471A6" w14:paraId="29F68B55" w14:textId="77777777" w:rsidTr="002471A6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E20DB" w14:textId="77777777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>Дата поступления в обработку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F1C1E" w14:textId="77777777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2471A6" w:rsidRPr="002471A6" w14:paraId="25B40D36" w14:textId="77777777" w:rsidTr="002471A6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C0CF3" w14:textId="77777777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>Ответственный за обработку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9B4A5" w14:textId="77777777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2471A6" w:rsidRPr="002471A6" w14:paraId="755EEC7F" w14:textId="77777777" w:rsidTr="002471A6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BA058" w14:textId="77777777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>Статус обработки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30DA2" w14:textId="77777777" w:rsidR="002471A6" w:rsidRPr="002471A6" w:rsidRDefault="002471A6" w:rsidP="00247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1A6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 xml:space="preserve"> Получена </w:t>
            </w:r>
            <w:r w:rsidRPr="002471A6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 xml:space="preserve"> В работе </w:t>
            </w:r>
            <w:r w:rsidRPr="002471A6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 xml:space="preserve"> Обработана </w:t>
            </w:r>
            <w:r w:rsidRPr="002471A6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471A6">
              <w:rPr>
                <w:rFonts w:ascii="Times New Roman" w:hAnsi="Times New Roman" w:cs="Times New Roman"/>
                <w:sz w:val="28"/>
                <w:szCs w:val="28"/>
              </w:rPr>
              <w:t xml:space="preserve"> Архив</w:t>
            </w:r>
          </w:p>
        </w:tc>
      </w:tr>
    </w:tbl>
    <w:p w14:paraId="724C23E8" w14:textId="77777777" w:rsidR="002471A6" w:rsidRDefault="002471A6" w:rsidP="002471A6">
      <w:pPr>
        <w:rPr>
          <w:rFonts w:ascii="Times New Roman" w:hAnsi="Times New Roman" w:cs="Times New Roman"/>
          <w:sz w:val="28"/>
          <w:szCs w:val="28"/>
        </w:rPr>
      </w:pPr>
    </w:p>
    <w:p w14:paraId="2ADE4ED9" w14:textId="6570460F" w:rsidR="002471A6" w:rsidRPr="002471A6" w:rsidRDefault="002471A6" w:rsidP="002471A6">
      <w:pPr>
        <w:rPr>
          <w:rFonts w:ascii="Times New Roman" w:hAnsi="Times New Roman" w:cs="Times New Roman"/>
          <w:sz w:val="28"/>
          <w:szCs w:val="28"/>
        </w:rPr>
      </w:pPr>
      <w:r w:rsidRPr="002471A6">
        <w:rPr>
          <w:rFonts w:ascii="Times New Roman" w:hAnsi="Times New Roman" w:cs="Times New Roman"/>
          <w:i/>
          <w:iCs/>
          <w:sz w:val="28"/>
          <w:szCs w:val="28"/>
        </w:rPr>
        <w:t>Документ подготовлен командой "Код Гиасс: Синергия"</w:t>
      </w:r>
      <w:r w:rsidRPr="002471A6">
        <w:rPr>
          <w:rFonts w:ascii="Times New Roman" w:hAnsi="Times New Roman" w:cs="Times New Roman"/>
          <w:sz w:val="28"/>
          <w:szCs w:val="28"/>
        </w:rPr>
        <w:br/>
      </w:r>
      <w:r w:rsidRPr="002471A6">
        <w:rPr>
          <w:rFonts w:ascii="Times New Roman" w:hAnsi="Times New Roman" w:cs="Times New Roman"/>
          <w:i/>
          <w:iCs/>
          <w:sz w:val="28"/>
          <w:szCs w:val="28"/>
        </w:rPr>
        <w:t>Версия документа: 1.0</w:t>
      </w:r>
      <w:r w:rsidRPr="002471A6">
        <w:rPr>
          <w:rFonts w:ascii="Times New Roman" w:hAnsi="Times New Roman" w:cs="Times New Roman"/>
          <w:sz w:val="28"/>
          <w:szCs w:val="28"/>
        </w:rPr>
        <w:br/>
      </w:r>
      <w:r w:rsidRPr="002471A6">
        <w:rPr>
          <w:rFonts w:ascii="Times New Roman" w:hAnsi="Times New Roman" w:cs="Times New Roman"/>
          <w:i/>
          <w:iCs/>
          <w:sz w:val="28"/>
          <w:szCs w:val="28"/>
        </w:rPr>
        <w:t>Дата последнего обновления: 1</w:t>
      </w:r>
      <w:r w:rsidR="009D0D08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2471A6">
        <w:rPr>
          <w:rFonts w:ascii="Times New Roman" w:hAnsi="Times New Roman" w:cs="Times New Roman"/>
          <w:i/>
          <w:iCs/>
          <w:sz w:val="28"/>
          <w:szCs w:val="28"/>
        </w:rPr>
        <w:t xml:space="preserve"> октября 2025 г.</w:t>
      </w:r>
    </w:p>
    <w:sectPr w:rsidR="002471A6" w:rsidRPr="002471A6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DF0D9" w14:textId="77777777" w:rsidR="005C6FB2" w:rsidRDefault="005C6FB2" w:rsidP="0097326C">
      <w:r>
        <w:separator/>
      </w:r>
    </w:p>
  </w:endnote>
  <w:endnote w:type="continuationSeparator" w:id="0">
    <w:p w14:paraId="72A98B92" w14:textId="77777777" w:rsidR="005C6FB2" w:rsidRDefault="005C6FB2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D7E9C" w14:textId="77777777" w:rsidR="005C6FB2" w:rsidRDefault="005C6FB2" w:rsidP="0097326C">
      <w:r>
        <w:separator/>
      </w:r>
    </w:p>
  </w:footnote>
  <w:footnote w:type="continuationSeparator" w:id="0">
    <w:p w14:paraId="61028B0E" w14:textId="77777777" w:rsidR="005C6FB2" w:rsidRDefault="005C6FB2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631169"/>
    <w:multiLevelType w:val="hybridMultilevel"/>
    <w:tmpl w:val="33A0D7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9B43CD"/>
    <w:multiLevelType w:val="hybridMultilevel"/>
    <w:tmpl w:val="8210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512766"/>
    <w:multiLevelType w:val="multilevel"/>
    <w:tmpl w:val="75FA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FD629FA"/>
    <w:multiLevelType w:val="hybridMultilevel"/>
    <w:tmpl w:val="29365A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C140F08"/>
    <w:multiLevelType w:val="multilevel"/>
    <w:tmpl w:val="B56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50808770">
    <w:abstractNumId w:val="26"/>
  </w:num>
  <w:num w:numId="2" w16cid:durableId="504247694">
    <w:abstractNumId w:val="12"/>
  </w:num>
  <w:num w:numId="3" w16cid:durableId="275217495">
    <w:abstractNumId w:val="10"/>
  </w:num>
  <w:num w:numId="4" w16cid:durableId="1078871209">
    <w:abstractNumId w:val="29"/>
  </w:num>
  <w:num w:numId="5" w16cid:durableId="1521356034">
    <w:abstractNumId w:val="14"/>
  </w:num>
  <w:num w:numId="6" w16cid:durableId="664943650">
    <w:abstractNumId w:val="22"/>
  </w:num>
  <w:num w:numId="7" w16cid:durableId="1324237608">
    <w:abstractNumId w:val="25"/>
  </w:num>
  <w:num w:numId="8" w16cid:durableId="1962297120">
    <w:abstractNumId w:val="9"/>
  </w:num>
  <w:num w:numId="9" w16cid:durableId="1257639120">
    <w:abstractNumId w:val="7"/>
  </w:num>
  <w:num w:numId="10" w16cid:durableId="1208295654">
    <w:abstractNumId w:val="6"/>
  </w:num>
  <w:num w:numId="11" w16cid:durableId="853110497">
    <w:abstractNumId w:val="5"/>
  </w:num>
  <w:num w:numId="12" w16cid:durableId="244803008">
    <w:abstractNumId w:val="4"/>
  </w:num>
  <w:num w:numId="13" w16cid:durableId="1826622433">
    <w:abstractNumId w:val="8"/>
  </w:num>
  <w:num w:numId="14" w16cid:durableId="1335373368">
    <w:abstractNumId w:val="3"/>
  </w:num>
  <w:num w:numId="15" w16cid:durableId="1066536886">
    <w:abstractNumId w:val="2"/>
  </w:num>
  <w:num w:numId="16" w16cid:durableId="1853033547">
    <w:abstractNumId w:val="1"/>
  </w:num>
  <w:num w:numId="17" w16cid:durableId="1938439267">
    <w:abstractNumId w:val="0"/>
  </w:num>
  <w:num w:numId="18" w16cid:durableId="1271817253">
    <w:abstractNumId w:val="19"/>
  </w:num>
  <w:num w:numId="19" w16cid:durableId="777336615">
    <w:abstractNumId w:val="21"/>
  </w:num>
  <w:num w:numId="20" w16cid:durableId="1265653891">
    <w:abstractNumId w:val="27"/>
  </w:num>
  <w:num w:numId="21" w16cid:durableId="144517420">
    <w:abstractNumId w:val="24"/>
  </w:num>
  <w:num w:numId="22" w16cid:durableId="961377826">
    <w:abstractNumId w:val="11"/>
  </w:num>
  <w:num w:numId="23" w16cid:durableId="189074442">
    <w:abstractNumId w:val="30"/>
  </w:num>
  <w:num w:numId="24" w16cid:durableId="620497788">
    <w:abstractNumId w:val="16"/>
  </w:num>
  <w:num w:numId="25" w16cid:durableId="745882143">
    <w:abstractNumId w:val="13"/>
  </w:num>
  <w:num w:numId="26" w16cid:durableId="319432300">
    <w:abstractNumId w:val="15"/>
  </w:num>
  <w:num w:numId="27" w16cid:durableId="1150488519">
    <w:abstractNumId w:val="20"/>
  </w:num>
  <w:num w:numId="28" w16cid:durableId="1424687617">
    <w:abstractNumId w:val="28"/>
  </w:num>
  <w:num w:numId="29" w16cid:durableId="1530293656">
    <w:abstractNumId w:val="18"/>
  </w:num>
  <w:num w:numId="30" w16cid:durableId="432626524">
    <w:abstractNumId w:val="23"/>
  </w:num>
  <w:num w:numId="31" w16cid:durableId="6018861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C8"/>
    <w:rsid w:val="00064933"/>
    <w:rsid w:val="002471A6"/>
    <w:rsid w:val="002B5086"/>
    <w:rsid w:val="004745E2"/>
    <w:rsid w:val="004E108E"/>
    <w:rsid w:val="005C6FB2"/>
    <w:rsid w:val="00645252"/>
    <w:rsid w:val="006D3D74"/>
    <w:rsid w:val="007257C8"/>
    <w:rsid w:val="0083569A"/>
    <w:rsid w:val="00972D90"/>
    <w:rsid w:val="0097326C"/>
    <w:rsid w:val="009D0D08"/>
    <w:rsid w:val="00A9204E"/>
    <w:rsid w:val="00E824E2"/>
    <w:rsid w:val="00EC3537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E6D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\AppData\Local\Microsoft\Office\16.0\DTS\ru-RU%7bF80DB689-21A7-4C9A-805D-BA186D2F95DA%7d\%7bDEA01D04-65EF-4C69-A98D-3DA42F0B6C7B%7dTF2de6fc23-48e8-448b-960e-1bdc6e9248abf716d340_win32-bd955118068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{DEA01D04-65EF-4C69-A98D-3DA42F0B6C7B}TF2de6fc23-48e8-448b-960e-1bdc6e9248abf716d340_win32-bd955118068d.dotx</Template>
  <TotalTime>0</TotalTime>
  <Pages>10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2025-10-19T00:51:00Z</dcterms:created>
  <dcterms:modified xsi:type="dcterms:W3CDTF">2025-10-19T01:23:00Z</dcterms:modified>
</cp:coreProperties>
</file>